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9B37C5" w:rsidP="009B37C5">
      <w:pPr>
        <w:jc w:val="center"/>
        <w:rPr>
          <w:lang w:val="bg-BG"/>
        </w:rPr>
      </w:pPr>
      <w:r>
        <w:rPr>
          <w:lang w:val="bg-BG"/>
        </w:rPr>
        <w:t xml:space="preserve">Документация към проект на тема </w:t>
      </w:r>
      <w:r w:rsidRPr="009B37C5">
        <w:rPr>
          <w:lang w:val="bg-BG"/>
        </w:rPr>
        <w:t>Система за управление на БД със самолети за авиобаза</w:t>
      </w:r>
    </w:p>
    <w:p w:rsidR="009B37C5" w:rsidRDefault="009B37C5" w:rsidP="009B37C5">
      <w:pPr>
        <w:jc w:val="center"/>
        <w:rPr>
          <w:lang w:val="bg-BG"/>
        </w:rPr>
      </w:pPr>
      <w:r>
        <w:rPr>
          <w:lang w:val="bg-BG"/>
        </w:rPr>
        <w:t>към курса по Структури от данни и програмиране за специалност Информатика зимен семестър</w:t>
      </w:r>
    </w:p>
    <w:p w:rsidR="009B37C5" w:rsidRDefault="009B37C5" w:rsidP="009B37C5">
      <w:pPr>
        <w:jc w:val="center"/>
        <w:rPr>
          <w:lang w:val="bg-BG"/>
        </w:rPr>
      </w:pPr>
      <w:r>
        <w:rPr>
          <w:lang w:val="bg-BG"/>
        </w:rPr>
        <w:t>2019/2020г.</w:t>
      </w:r>
    </w:p>
    <w:p w:rsidR="009B37C5" w:rsidRDefault="009B37C5" w:rsidP="009B37C5">
      <w:pPr>
        <w:rPr>
          <w:lang w:val="bg-BG"/>
        </w:rPr>
      </w:pPr>
    </w:p>
    <w:p w:rsidR="009B37C5" w:rsidRDefault="009B37C5" w:rsidP="009B37C5">
      <w:pPr>
        <w:rPr>
          <w:lang w:val="bg-BG"/>
        </w:rPr>
      </w:pPr>
    </w:p>
    <w:p w:rsidR="009B37C5" w:rsidRDefault="009B37C5" w:rsidP="009B37C5">
      <w:pPr>
        <w:rPr>
          <w:lang w:val="bg-BG"/>
        </w:rPr>
      </w:pPr>
      <w:r>
        <w:rPr>
          <w:lang w:val="bg-BG"/>
        </w:rPr>
        <w:t>1.Описание на заданието:</w:t>
      </w:r>
    </w:p>
    <w:p w:rsidR="009B37C5" w:rsidRPr="002533E6" w:rsidRDefault="009B37C5" w:rsidP="009B37C5">
      <w:pPr>
        <w:rPr>
          <w:lang w:val="bg-BG"/>
        </w:rPr>
      </w:pPr>
      <w:r>
        <w:rPr>
          <w:lang w:val="bg-BG"/>
        </w:rPr>
        <w:t>Проектът представлява реализация на самолетна база от данни,която се съхранява под формата на текстов файл. Методите,които трябва да бъдат имплементирани са създаване(</w:t>
      </w:r>
      <w:proofErr w:type="spellStart"/>
      <w:r>
        <w:t>createPlane</w:t>
      </w:r>
      <w:proofErr w:type="spellEnd"/>
      <w:r w:rsidRPr="002533E6">
        <w:rPr>
          <w:lang w:val="bg-BG"/>
        </w:rPr>
        <w:t>),</w:t>
      </w:r>
    </w:p>
    <w:p w:rsidR="009B37C5" w:rsidRPr="002533E6" w:rsidRDefault="009B37C5" w:rsidP="009B37C5">
      <w:pPr>
        <w:rPr>
          <w:lang w:val="bg-BG"/>
        </w:rPr>
      </w:pPr>
      <w:r>
        <w:rPr>
          <w:lang w:val="bg-BG"/>
        </w:rPr>
        <w:t>изтриване(</w:t>
      </w:r>
      <w:proofErr w:type="spellStart"/>
      <w:r w:rsidR="00EC0E28">
        <w:t>deletePlane</w:t>
      </w:r>
      <w:proofErr w:type="spellEnd"/>
      <w:r w:rsidR="00EC0E28" w:rsidRPr="002533E6">
        <w:rPr>
          <w:lang w:val="bg-BG"/>
        </w:rPr>
        <w:t>),</w:t>
      </w:r>
      <w:r w:rsidR="00EC0E28">
        <w:rPr>
          <w:lang w:val="bg-BG"/>
        </w:rPr>
        <w:t>редактиране(</w:t>
      </w:r>
      <w:proofErr w:type="spellStart"/>
      <w:r w:rsidR="00EC0E28">
        <w:t>updatePlane</w:t>
      </w:r>
      <w:proofErr w:type="spellEnd"/>
      <w:r w:rsidR="00EC0E28" w:rsidRPr="002533E6">
        <w:rPr>
          <w:lang w:val="bg-BG"/>
        </w:rPr>
        <w:t>),</w:t>
      </w:r>
      <w:r w:rsidR="00EC0E28">
        <w:rPr>
          <w:lang w:val="bg-BG"/>
        </w:rPr>
        <w:t>преглед(</w:t>
      </w:r>
      <w:proofErr w:type="spellStart"/>
      <w:r w:rsidR="00EC0E28">
        <w:t>showPlane</w:t>
      </w:r>
      <w:proofErr w:type="spellEnd"/>
      <w:r w:rsidR="00EC0E28" w:rsidRPr="002533E6">
        <w:rPr>
          <w:lang w:val="bg-BG"/>
        </w:rPr>
        <w:t>) и търсене(</w:t>
      </w:r>
      <w:proofErr w:type="spellStart"/>
      <w:r w:rsidR="00EC0E28">
        <w:t>searchPlane</w:t>
      </w:r>
      <w:proofErr w:type="spellEnd"/>
      <w:r w:rsidR="00EC0E28" w:rsidRPr="002533E6">
        <w:rPr>
          <w:lang w:val="bg-BG"/>
        </w:rPr>
        <w:t>).</w:t>
      </w:r>
    </w:p>
    <w:p w:rsidR="00EC0E28" w:rsidRPr="002533E6" w:rsidRDefault="00EC0E28" w:rsidP="009B37C5">
      <w:pPr>
        <w:rPr>
          <w:lang w:val="bg-BG"/>
        </w:rPr>
      </w:pPr>
    </w:p>
    <w:p w:rsidR="00EC0E28" w:rsidRDefault="00EC0E28" w:rsidP="009B37C5">
      <w:pPr>
        <w:rPr>
          <w:lang w:val="bg-BG"/>
        </w:rPr>
      </w:pPr>
      <w:r w:rsidRPr="00EE3832">
        <w:rPr>
          <w:lang w:val="ru-RU"/>
        </w:rPr>
        <w:t>2.</w:t>
      </w:r>
      <w:r>
        <w:rPr>
          <w:lang w:val="bg-BG"/>
        </w:rPr>
        <w:t>Стъпки за реализация:</w:t>
      </w:r>
    </w:p>
    <w:p w:rsidR="00EC0E28" w:rsidRPr="00116378" w:rsidRDefault="00EC0E28" w:rsidP="009B37C5">
      <w:pPr>
        <w:rPr>
          <w:lang w:val="ru-RU"/>
        </w:rPr>
      </w:pPr>
      <w:r>
        <w:rPr>
          <w:lang w:val="bg-BG"/>
        </w:rPr>
        <w:t>Реализирана е структура от данни,която съдържа информацията за даден самолет и клас,който съдържа динамичен масив от структурите с информацията</w:t>
      </w:r>
      <w:r w:rsidR="00116378" w:rsidRPr="00116378">
        <w:rPr>
          <w:lang w:val="ru-RU"/>
        </w:rPr>
        <w:t xml:space="preserve"> </w:t>
      </w:r>
      <w:r w:rsidR="00116378">
        <w:rPr>
          <w:lang w:val="ru-RU"/>
        </w:rPr>
        <w:t xml:space="preserve">и булева </w:t>
      </w:r>
      <w:proofErr w:type="spellStart"/>
      <w:r w:rsidR="00116378">
        <w:rPr>
          <w:lang w:val="ru-RU"/>
        </w:rPr>
        <w:t>променлива</w:t>
      </w:r>
      <w:proofErr w:type="spellEnd"/>
      <w:r w:rsidR="00116378">
        <w:rPr>
          <w:lang w:val="ru-RU"/>
        </w:rPr>
        <w:t xml:space="preserve">(проверка дали </w:t>
      </w:r>
      <w:proofErr w:type="spellStart"/>
      <w:r w:rsidR="00116378">
        <w:rPr>
          <w:lang w:val="ru-RU"/>
        </w:rPr>
        <w:t>масивът</w:t>
      </w:r>
      <w:proofErr w:type="spellEnd"/>
      <w:r w:rsidR="00116378">
        <w:rPr>
          <w:lang w:val="ru-RU"/>
        </w:rPr>
        <w:t xml:space="preserve"> е </w:t>
      </w:r>
      <w:proofErr w:type="spellStart"/>
      <w:r w:rsidR="00116378">
        <w:rPr>
          <w:lang w:val="ru-RU"/>
        </w:rPr>
        <w:t>сортиран</w:t>
      </w:r>
      <w:proofErr w:type="spellEnd"/>
      <w:r w:rsidR="00116378">
        <w:rPr>
          <w:lang w:val="ru-RU"/>
        </w:rPr>
        <w:t>)</w:t>
      </w:r>
      <w:r>
        <w:rPr>
          <w:lang w:val="bg-BG"/>
        </w:rPr>
        <w:t>.При създаване,изтриване и редактиране на конкретен самолет информацията се подава на текстовия файл с извършване на съответното действие.</w:t>
      </w:r>
      <w:r w:rsidR="00116378">
        <w:rPr>
          <w:lang w:val="bg-BG"/>
        </w:rPr>
        <w:t>За търсене с време О(</w:t>
      </w:r>
      <w:r w:rsidR="00116378">
        <w:t>n</w:t>
      </w:r>
      <w:r w:rsidR="00116378" w:rsidRPr="00116378">
        <w:rPr>
          <w:lang w:val="ru-RU"/>
        </w:rPr>
        <w:t xml:space="preserve">) </w:t>
      </w:r>
      <w:r w:rsidR="00116378">
        <w:rPr>
          <w:lang w:val="ru-RU"/>
        </w:rPr>
        <w:t xml:space="preserve">е </w:t>
      </w:r>
      <w:proofErr w:type="spellStart"/>
      <w:r w:rsidR="00116378">
        <w:rPr>
          <w:lang w:val="ru-RU"/>
        </w:rPr>
        <w:t>използван</w:t>
      </w:r>
      <w:proofErr w:type="spellEnd"/>
      <w:r w:rsidR="00116378">
        <w:rPr>
          <w:lang w:val="ru-RU"/>
        </w:rPr>
        <w:t xml:space="preserve"> метод за линейно </w:t>
      </w:r>
      <w:proofErr w:type="spellStart"/>
      <w:r w:rsidR="00116378">
        <w:rPr>
          <w:lang w:val="ru-RU"/>
        </w:rPr>
        <w:t>търсене</w:t>
      </w:r>
      <w:proofErr w:type="spellEnd"/>
      <w:r w:rsidR="00116378">
        <w:rPr>
          <w:lang w:val="ru-RU"/>
        </w:rPr>
        <w:t xml:space="preserve">, а за </w:t>
      </w:r>
      <w:proofErr w:type="spellStart"/>
      <w:r w:rsidR="00116378">
        <w:rPr>
          <w:lang w:val="ru-RU"/>
        </w:rPr>
        <w:t>оптимизиране</w:t>
      </w:r>
      <w:proofErr w:type="spellEnd"/>
      <w:r w:rsidR="00116378">
        <w:rPr>
          <w:lang w:val="ru-RU"/>
        </w:rPr>
        <w:t xml:space="preserve"> е </w:t>
      </w:r>
      <w:proofErr w:type="spellStart"/>
      <w:r w:rsidR="00116378">
        <w:rPr>
          <w:lang w:val="ru-RU"/>
        </w:rPr>
        <w:t>използван</w:t>
      </w:r>
      <w:proofErr w:type="spellEnd"/>
      <w:r w:rsidR="00116378">
        <w:rPr>
          <w:lang w:val="ru-RU"/>
        </w:rPr>
        <w:t xml:space="preserve"> </w:t>
      </w:r>
      <w:proofErr w:type="spellStart"/>
      <w:r w:rsidR="00116378">
        <w:rPr>
          <w:lang w:val="ru-RU"/>
        </w:rPr>
        <w:t>алгоритъм</w:t>
      </w:r>
      <w:proofErr w:type="spellEnd"/>
      <w:r w:rsidR="00116378">
        <w:rPr>
          <w:lang w:val="ru-RU"/>
        </w:rPr>
        <w:t xml:space="preserve"> метод на </w:t>
      </w:r>
      <w:proofErr w:type="spellStart"/>
      <w:r w:rsidR="00116378">
        <w:rPr>
          <w:lang w:val="ru-RU"/>
        </w:rPr>
        <w:t>сливането</w:t>
      </w:r>
      <w:proofErr w:type="spellEnd"/>
      <w:r w:rsidR="00116378">
        <w:rPr>
          <w:lang w:val="ru-RU"/>
        </w:rPr>
        <w:t xml:space="preserve"> с </w:t>
      </w:r>
      <w:proofErr w:type="spellStart"/>
      <w:r w:rsidR="00116378">
        <w:rPr>
          <w:lang w:val="ru-RU"/>
        </w:rPr>
        <w:t>време</w:t>
      </w:r>
      <w:proofErr w:type="spellEnd"/>
      <w:r w:rsidR="00116378">
        <w:rPr>
          <w:lang w:val="ru-RU"/>
        </w:rPr>
        <w:t xml:space="preserve"> за </w:t>
      </w:r>
      <w:proofErr w:type="spellStart"/>
      <w:r w:rsidR="00116378">
        <w:rPr>
          <w:lang w:val="ru-RU"/>
        </w:rPr>
        <w:t>изпълнение</w:t>
      </w:r>
      <w:proofErr w:type="spellEnd"/>
      <w:r w:rsidR="00116378">
        <w:rPr>
          <w:lang w:val="ru-RU"/>
        </w:rPr>
        <w:t xml:space="preserve"> О(</w:t>
      </w:r>
      <w:r w:rsidR="00116378">
        <w:t>n</w:t>
      </w:r>
      <w:r w:rsidR="00116378" w:rsidRPr="00116378">
        <w:rPr>
          <w:lang w:val="ru-RU"/>
        </w:rPr>
        <w:t xml:space="preserve"> </w:t>
      </w:r>
      <w:proofErr w:type="spellStart"/>
      <w:r w:rsidR="00116378">
        <w:t>logn</w:t>
      </w:r>
      <w:proofErr w:type="spellEnd"/>
      <w:r w:rsidR="00116378" w:rsidRPr="00116378">
        <w:rPr>
          <w:lang w:val="ru-RU"/>
        </w:rPr>
        <w:t>)</w:t>
      </w:r>
      <w:r w:rsidR="00116378">
        <w:rPr>
          <w:lang w:val="bg-BG"/>
        </w:rPr>
        <w:t xml:space="preserve"> и двоично търсене с време за изпълнение </w:t>
      </w:r>
      <w:r w:rsidR="00116378">
        <w:t>O</w:t>
      </w:r>
      <w:r w:rsidR="00116378" w:rsidRPr="00116378">
        <w:rPr>
          <w:lang w:val="ru-RU"/>
        </w:rPr>
        <w:t>(</w:t>
      </w:r>
      <w:r w:rsidR="00116378">
        <w:t>log</w:t>
      </w:r>
      <w:r w:rsidR="00116378" w:rsidRPr="00116378">
        <w:rPr>
          <w:lang w:val="ru-RU"/>
        </w:rPr>
        <w:t xml:space="preserve"> </w:t>
      </w:r>
      <w:r w:rsidR="00116378">
        <w:t>n</w:t>
      </w:r>
      <w:r w:rsidR="00116378" w:rsidRPr="00116378">
        <w:rPr>
          <w:lang w:val="ru-RU"/>
        </w:rPr>
        <w:t>).</w:t>
      </w:r>
    </w:p>
    <w:p w:rsidR="00116378" w:rsidRDefault="00116378" w:rsidP="009B37C5">
      <w:pPr>
        <w:rPr>
          <w:lang w:val="ru-RU"/>
        </w:rPr>
      </w:pPr>
    </w:p>
    <w:p w:rsidR="00116378" w:rsidRPr="002533E6" w:rsidRDefault="00116378" w:rsidP="009B37C5">
      <w:pPr>
        <w:rPr>
          <w:lang w:val="bg-BG"/>
        </w:rPr>
      </w:pPr>
      <w:r w:rsidRPr="002533E6">
        <w:rPr>
          <w:lang w:val="ru-RU"/>
        </w:rPr>
        <w:t>3.</w:t>
      </w:r>
      <w:r w:rsidR="00B84FF0" w:rsidRPr="002533E6">
        <w:rPr>
          <w:lang w:val="ru-RU"/>
        </w:rPr>
        <w:t xml:space="preserve">1 </w:t>
      </w:r>
      <w:r w:rsidRPr="002533E6">
        <w:rPr>
          <w:lang w:val="bg-BG"/>
        </w:rPr>
        <w:t xml:space="preserve">Структурата </w:t>
      </w:r>
      <w:proofErr w:type="spellStart"/>
      <w:proofErr w:type="gramStart"/>
      <w:r w:rsidRPr="002533E6">
        <w:t>PlaneDetails</w:t>
      </w:r>
      <w:proofErr w:type="spellEnd"/>
      <w:r w:rsidRPr="002533E6">
        <w:rPr>
          <w:lang w:val="ru-RU"/>
        </w:rPr>
        <w:t xml:space="preserve"> </w:t>
      </w:r>
      <w:r w:rsidRPr="002533E6">
        <w:rPr>
          <w:lang w:val="bg-BG"/>
        </w:rPr>
        <w:t xml:space="preserve"> има</w:t>
      </w:r>
      <w:proofErr w:type="gramEnd"/>
      <w:r w:rsidRPr="002533E6">
        <w:rPr>
          <w:lang w:val="bg-BG"/>
        </w:rPr>
        <w:t xml:space="preserve"> следните член-данни и член-методи:</w:t>
      </w:r>
    </w:p>
    <w:p w:rsidR="00765509" w:rsidRPr="002533E6" w:rsidRDefault="00765509" w:rsidP="009B37C5">
      <w:pPr>
        <w:rPr>
          <w:lang w:val="bg-BG"/>
        </w:rPr>
      </w:pPr>
      <w:r w:rsidRPr="002533E6">
        <w:rPr>
          <w:lang w:val="bg-BG"/>
        </w:rPr>
        <w:tab/>
        <w:t>Член-данни:</w:t>
      </w:r>
    </w:p>
    <w:p w:rsidR="00116378" w:rsidRPr="002533E6" w:rsidRDefault="00116378" w:rsidP="00116378">
      <w:pPr>
        <w:pStyle w:val="ListParagraph"/>
        <w:numPr>
          <w:ilvl w:val="0"/>
          <w:numId w:val="24"/>
        </w:numPr>
        <w:rPr>
          <w:lang w:val="ru-RU"/>
        </w:rPr>
      </w:pPr>
      <w:proofErr w:type="gramStart"/>
      <w:r w:rsidRPr="002533E6">
        <w:t>long</w:t>
      </w:r>
      <w:proofErr w:type="gramEnd"/>
      <w:r w:rsidRPr="002533E6">
        <w:rPr>
          <w:lang w:val="ru-RU"/>
        </w:rPr>
        <w:t xml:space="preserve"> </w:t>
      </w:r>
      <w:proofErr w:type="spellStart"/>
      <w:r w:rsidRPr="002533E6">
        <w:t>int</w:t>
      </w:r>
      <w:proofErr w:type="spellEnd"/>
      <w:r w:rsidRPr="002533E6">
        <w:rPr>
          <w:lang w:val="ru-RU"/>
        </w:rPr>
        <w:t xml:space="preserve"> </w:t>
      </w:r>
      <w:r w:rsidRPr="002533E6">
        <w:t>id</w:t>
      </w:r>
      <w:r w:rsidR="00B84FF0" w:rsidRPr="002533E6">
        <w:rPr>
          <w:lang w:val="ru-RU"/>
        </w:rPr>
        <w:t xml:space="preserve"> - </w:t>
      </w:r>
      <w:r w:rsidRPr="002533E6">
        <w:rPr>
          <w:lang w:val="ru-RU"/>
        </w:rPr>
        <w:t xml:space="preserve"> </w:t>
      </w:r>
      <w:r w:rsidRPr="002533E6">
        <w:rPr>
          <w:lang w:val="bg-BG"/>
        </w:rPr>
        <w:t>цяло положително число с максимална стойност 2</w:t>
      </w:r>
      <w:r w:rsidRPr="002533E6">
        <w:rPr>
          <w:lang w:val="ru-RU"/>
        </w:rPr>
        <w:t>^</w:t>
      </w:r>
      <w:r w:rsidR="00B84FF0" w:rsidRPr="002533E6">
        <w:rPr>
          <w:lang w:val="ru-RU"/>
        </w:rPr>
        <w:t>50(уникален идентификатор).</w:t>
      </w:r>
    </w:p>
    <w:p w:rsidR="00B84FF0" w:rsidRPr="002533E6" w:rsidRDefault="00B84FF0" w:rsidP="00116378">
      <w:pPr>
        <w:pStyle w:val="ListParagraph"/>
        <w:numPr>
          <w:ilvl w:val="0"/>
          <w:numId w:val="24"/>
        </w:numPr>
        <w:rPr>
          <w:lang w:val="ru-RU"/>
        </w:rPr>
      </w:pPr>
      <w:proofErr w:type="spellStart"/>
      <w:r w:rsidRPr="002533E6">
        <w:t>std</w:t>
      </w:r>
      <w:proofErr w:type="spellEnd"/>
      <w:r w:rsidRPr="002533E6">
        <w:rPr>
          <w:lang w:val="ru-RU"/>
        </w:rPr>
        <w:t>::</w:t>
      </w:r>
      <w:r w:rsidRPr="002533E6">
        <w:t>string</w:t>
      </w:r>
      <w:r w:rsidRPr="002533E6">
        <w:rPr>
          <w:lang w:val="ru-RU"/>
        </w:rPr>
        <w:t xml:space="preserve"> </w:t>
      </w:r>
      <w:r w:rsidRPr="002533E6">
        <w:t>plane</w:t>
      </w:r>
      <w:r w:rsidRPr="002533E6">
        <w:rPr>
          <w:lang w:val="ru-RU"/>
        </w:rPr>
        <w:t xml:space="preserve"> - </w:t>
      </w:r>
      <w:r w:rsidRPr="002533E6">
        <w:rPr>
          <w:lang w:val="bg-BG"/>
        </w:rPr>
        <w:t>низ с максимална дължина 2</w:t>
      </w:r>
      <w:r w:rsidRPr="002533E6">
        <w:rPr>
          <w:lang w:val="ru-RU"/>
        </w:rPr>
        <w:t>^8(</w:t>
      </w:r>
      <w:proofErr w:type="spellStart"/>
      <w:r w:rsidRPr="002533E6">
        <w:rPr>
          <w:lang w:val="ru-RU"/>
        </w:rPr>
        <w:t>име</w:t>
      </w:r>
      <w:proofErr w:type="spellEnd"/>
      <w:r w:rsidRPr="002533E6">
        <w:rPr>
          <w:lang w:val="ru-RU"/>
        </w:rPr>
        <w:t xml:space="preserve"> на самолет).</w:t>
      </w:r>
    </w:p>
    <w:p w:rsidR="00B84FF0" w:rsidRPr="002533E6" w:rsidRDefault="00B84FF0" w:rsidP="00B84FF0">
      <w:pPr>
        <w:pStyle w:val="ListParagraph"/>
        <w:numPr>
          <w:ilvl w:val="0"/>
          <w:numId w:val="24"/>
        </w:numPr>
        <w:rPr>
          <w:lang w:val="ru-RU"/>
        </w:rPr>
      </w:pPr>
      <w:proofErr w:type="spellStart"/>
      <w:r w:rsidRPr="002533E6">
        <w:t>Std</w:t>
      </w:r>
      <w:proofErr w:type="spellEnd"/>
      <w:r w:rsidRPr="002533E6">
        <w:rPr>
          <w:lang w:val="ru-RU"/>
        </w:rPr>
        <w:t>::</w:t>
      </w:r>
      <w:r w:rsidRPr="002533E6">
        <w:t>sting</w:t>
      </w:r>
      <w:r w:rsidRPr="002533E6">
        <w:rPr>
          <w:lang w:val="ru-RU"/>
        </w:rPr>
        <w:t xml:space="preserve"> </w:t>
      </w:r>
      <w:r w:rsidRPr="002533E6">
        <w:t>type</w:t>
      </w:r>
      <w:r w:rsidRPr="002533E6">
        <w:rPr>
          <w:lang w:val="ru-RU"/>
        </w:rPr>
        <w:t xml:space="preserve"> - низ, с </w:t>
      </w:r>
      <w:proofErr w:type="spellStart"/>
      <w:r w:rsidRPr="002533E6">
        <w:rPr>
          <w:lang w:val="ru-RU"/>
        </w:rPr>
        <w:t>максимална</w:t>
      </w:r>
      <w:proofErr w:type="spellEnd"/>
      <w:r w:rsidRPr="002533E6">
        <w:rPr>
          <w:lang w:val="ru-RU"/>
        </w:rPr>
        <w:t xml:space="preserve"> </w:t>
      </w:r>
      <w:proofErr w:type="spellStart"/>
      <w:r w:rsidRPr="002533E6">
        <w:rPr>
          <w:lang w:val="ru-RU"/>
        </w:rPr>
        <w:t>дължина</w:t>
      </w:r>
      <w:proofErr w:type="spellEnd"/>
      <w:r w:rsidRPr="002533E6">
        <w:rPr>
          <w:lang w:val="ru-RU"/>
        </w:rPr>
        <w:t xml:space="preserve">  </w:t>
      </w:r>
      <w:r w:rsidRPr="002533E6">
        <w:rPr>
          <w:lang w:val="bg-BG"/>
        </w:rPr>
        <w:t>2</w:t>
      </w:r>
      <w:r w:rsidRPr="002533E6">
        <w:rPr>
          <w:lang w:val="ru-RU"/>
        </w:rPr>
        <w:t>^8(тип самолет).</w:t>
      </w:r>
    </w:p>
    <w:p w:rsidR="00B84FF0" w:rsidRPr="002533E6" w:rsidRDefault="00B84FF0" w:rsidP="00116378">
      <w:pPr>
        <w:pStyle w:val="ListParagraph"/>
        <w:numPr>
          <w:ilvl w:val="0"/>
          <w:numId w:val="24"/>
        </w:numPr>
        <w:rPr>
          <w:lang w:val="ru-RU"/>
        </w:rPr>
      </w:pPr>
      <w:r w:rsidRPr="002533E6">
        <w:t>long</w:t>
      </w:r>
      <w:r w:rsidRPr="002533E6">
        <w:rPr>
          <w:lang w:val="ru-RU"/>
        </w:rPr>
        <w:t xml:space="preserve"> </w:t>
      </w:r>
      <w:proofErr w:type="spellStart"/>
      <w:r w:rsidRPr="002533E6">
        <w:t>int</w:t>
      </w:r>
      <w:proofErr w:type="spellEnd"/>
      <w:r w:rsidRPr="002533E6">
        <w:rPr>
          <w:lang w:val="ru-RU"/>
        </w:rPr>
        <w:t xml:space="preserve"> </w:t>
      </w:r>
      <w:r w:rsidRPr="002533E6">
        <w:t>flights</w:t>
      </w:r>
      <w:r w:rsidRPr="002533E6">
        <w:rPr>
          <w:lang w:val="ru-RU"/>
        </w:rPr>
        <w:t xml:space="preserve"> -</w:t>
      </w:r>
      <w:r w:rsidRPr="002533E6">
        <w:rPr>
          <w:lang w:val="bg-BG"/>
        </w:rPr>
        <w:t xml:space="preserve"> цяло положително число с максимална стойност 2</w:t>
      </w:r>
      <w:r w:rsidRPr="002533E6">
        <w:rPr>
          <w:lang w:val="ru-RU"/>
        </w:rPr>
        <w:t>^50(</w:t>
      </w:r>
      <w:proofErr w:type="spellStart"/>
      <w:r w:rsidRPr="002533E6">
        <w:rPr>
          <w:lang w:val="ru-RU"/>
        </w:rPr>
        <w:t>брой</w:t>
      </w:r>
      <w:proofErr w:type="spellEnd"/>
      <w:r w:rsidRPr="002533E6">
        <w:rPr>
          <w:lang w:val="ru-RU"/>
        </w:rPr>
        <w:t xml:space="preserve"> </w:t>
      </w:r>
      <w:proofErr w:type="spellStart"/>
      <w:r w:rsidRPr="002533E6">
        <w:rPr>
          <w:lang w:val="ru-RU"/>
        </w:rPr>
        <w:t>осъществени</w:t>
      </w:r>
      <w:proofErr w:type="spellEnd"/>
      <w:r w:rsidRPr="002533E6">
        <w:rPr>
          <w:lang w:val="ru-RU"/>
        </w:rPr>
        <w:t xml:space="preserve"> полети).</w:t>
      </w:r>
    </w:p>
    <w:p w:rsidR="00765509" w:rsidRPr="002533E6" w:rsidRDefault="00765509" w:rsidP="00765509">
      <w:pPr>
        <w:ind w:left="360"/>
        <w:rPr>
          <w:lang w:val="ru-RU"/>
        </w:rPr>
      </w:pPr>
      <w:r w:rsidRPr="002533E6">
        <w:rPr>
          <w:lang w:val="ru-RU"/>
        </w:rPr>
        <w:t>Член-функции:</w:t>
      </w:r>
    </w:p>
    <w:p w:rsidR="00B84FF0" w:rsidRPr="002533E6" w:rsidRDefault="00B84FF0" w:rsidP="00116378">
      <w:pPr>
        <w:pStyle w:val="ListParagraph"/>
        <w:numPr>
          <w:ilvl w:val="0"/>
          <w:numId w:val="24"/>
        </w:numPr>
        <w:rPr>
          <w:lang w:val="ru-RU"/>
        </w:rPr>
      </w:pP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Pr="002533E6">
        <w:rPr>
          <w:rFonts w:ascii="Consolas" w:hAnsi="Consolas" w:cs="Consolas"/>
          <w:sz w:val="19"/>
          <w:szCs w:val="19"/>
        </w:rPr>
        <w:t>()</w:t>
      </w:r>
      <w:r w:rsidRPr="002533E6">
        <w:rPr>
          <w:rFonts w:ascii="Consolas" w:hAnsi="Consolas" w:cs="Consolas"/>
          <w:sz w:val="19"/>
          <w:szCs w:val="19"/>
          <w:lang w:val="bg-BG"/>
        </w:rPr>
        <w:t xml:space="preserve"> - контруктор по подразбиране.</w:t>
      </w:r>
    </w:p>
    <w:p w:rsidR="00B84FF0" w:rsidRPr="002533E6" w:rsidRDefault="00B84FF0" w:rsidP="00116378">
      <w:pPr>
        <w:pStyle w:val="ListParagraph"/>
        <w:numPr>
          <w:ilvl w:val="0"/>
          <w:numId w:val="24"/>
        </w:numPr>
      </w:pP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(long </w:t>
      </w:r>
      <w:r w:rsidR="002533E6" w:rsidRPr="002533E6">
        <w:rPr>
          <w:rFonts w:ascii="Consolas" w:hAnsi="Consolas" w:cs="Consolas"/>
          <w:sz w:val="19"/>
          <w:szCs w:val="19"/>
        </w:rPr>
        <w:t xml:space="preserve">long </w:t>
      </w:r>
      <w:proofErr w:type="spellStart"/>
      <w:r w:rsidRPr="002533E6">
        <w:rPr>
          <w:rFonts w:ascii="Consolas" w:hAnsi="Consolas" w:cs="Consolas"/>
          <w:sz w:val="19"/>
          <w:szCs w:val="19"/>
        </w:rPr>
        <w:t>int,std</w:t>
      </w:r>
      <w:proofErr w:type="spellEnd"/>
      <w:r w:rsidRPr="002533E6">
        <w:rPr>
          <w:rFonts w:ascii="Consolas" w:hAnsi="Consolas" w:cs="Consolas"/>
          <w:sz w:val="19"/>
          <w:szCs w:val="19"/>
        </w:rPr>
        <w:t>::</w:t>
      </w:r>
      <w:proofErr w:type="spellStart"/>
      <w:r w:rsidRPr="002533E6">
        <w:rPr>
          <w:rFonts w:ascii="Consolas" w:hAnsi="Consolas" w:cs="Consolas"/>
          <w:sz w:val="19"/>
          <w:szCs w:val="19"/>
        </w:rPr>
        <w:t>string,std</w:t>
      </w:r>
      <w:proofErr w:type="spellEnd"/>
      <w:r w:rsidRPr="002533E6">
        <w:rPr>
          <w:rFonts w:ascii="Consolas" w:hAnsi="Consolas" w:cs="Consolas"/>
          <w:sz w:val="19"/>
          <w:szCs w:val="19"/>
        </w:rPr>
        <w:t>::string, long</w:t>
      </w:r>
      <w:r w:rsidR="002533E6" w:rsidRPr="002533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</w:rPr>
        <w:t>)</w:t>
      </w:r>
      <w:r w:rsidRPr="002533E6">
        <w:rPr>
          <w:rFonts w:ascii="Consolas" w:hAnsi="Consolas" w:cs="Consolas"/>
          <w:sz w:val="19"/>
          <w:szCs w:val="19"/>
          <w:lang w:val="bg-BG"/>
        </w:rPr>
        <w:t xml:space="preserve"> – конструктор с параметри.</w:t>
      </w:r>
    </w:p>
    <w:p w:rsidR="00B84FF0" w:rsidRPr="002533E6" w:rsidRDefault="00B84FF0" w:rsidP="00116378">
      <w:pPr>
        <w:pStyle w:val="ListParagraph"/>
        <w:numPr>
          <w:ilvl w:val="0"/>
          <w:numId w:val="24"/>
        </w:numPr>
        <w:rPr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533E6">
        <w:rPr>
          <w:rFonts w:ascii="Consolas" w:hAnsi="Consolas" w:cs="Consolas"/>
          <w:sz w:val="19"/>
          <w:szCs w:val="19"/>
        </w:rPr>
        <w:t>print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() </w:t>
      </w:r>
      <w:proofErr w:type="spellStart"/>
      <w:r w:rsidRPr="002533E6">
        <w:rPr>
          <w:rFonts w:ascii="Consolas" w:hAnsi="Consolas" w:cs="Consolas"/>
          <w:sz w:val="19"/>
          <w:szCs w:val="19"/>
        </w:rPr>
        <w:t>const</w:t>
      </w:r>
      <w:proofErr w:type="spellEnd"/>
      <w:r w:rsidRPr="002533E6">
        <w:rPr>
          <w:rFonts w:ascii="Consolas" w:hAnsi="Consolas" w:cs="Consolas"/>
          <w:sz w:val="19"/>
          <w:szCs w:val="19"/>
          <w:lang w:val="bg-BG"/>
        </w:rPr>
        <w:t xml:space="preserve"> – функция за извеждане на информацията,която е константна(не може да се променят данните).</w:t>
      </w:r>
    </w:p>
    <w:p w:rsidR="00B84FF0" w:rsidRPr="002533E6" w:rsidRDefault="00B84FF0" w:rsidP="00B84FF0">
      <w:pPr>
        <w:pStyle w:val="ListParagraph"/>
        <w:rPr>
          <w:rFonts w:ascii="Consolas" w:hAnsi="Consolas" w:cs="Consolas"/>
          <w:sz w:val="19"/>
          <w:szCs w:val="19"/>
          <w:lang w:val="ru-RU"/>
        </w:rPr>
      </w:pPr>
    </w:p>
    <w:p w:rsidR="00B84FF0" w:rsidRPr="002533E6" w:rsidRDefault="00B84FF0" w:rsidP="00B84FF0">
      <w:pPr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  <w:lang w:val="ru-RU"/>
        </w:rPr>
        <w:t xml:space="preserve">3.2 </w:t>
      </w:r>
      <w:r w:rsidRPr="002533E6">
        <w:rPr>
          <w:rFonts w:ascii="Consolas" w:hAnsi="Consolas" w:cs="Consolas"/>
          <w:sz w:val="19"/>
          <w:szCs w:val="19"/>
          <w:lang w:val="bg-BG"/>
        </w:rPr>
        <w:t xml:space="preserve">Класът </w:t>
      </w:r>
      <w:r w:rsidRPr="002533E6">
        <w:rPr>
          <w:rFonts w:ascii="Consolas" w:hAnsi="Consolas" w:cs="Consolas"/>
          <w:sz w:val="19"/>
          <w:szCs w:val="19"/>
        </w:rPr>
        <w:t>Plane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533E6">
        <w:rPr>
          <w:rFonts w:ascii="Consolas" w:hAnsi="Consolas" w:cs="Consolas"/>
          <w:sz w:val="19"/>
          <w:szCs w:val="19"/>
          <w:lang w:val="bg-BG"/>
        </w:rPr>
        <w:t>има следните член-данни и член-функции:</w:t>
      </w:r>
    </w:p>
    <w:p w:rsidR="0012743B" w:rsidRPr="002533E6" w:rsidRDefault="0012743B" w:rsidP="00B84FF0">
      <w:pPr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2533E6">
        <w:rPr>
          <w:rFonts w:ascii="Consolas" w:hAnsi="Consolas" w:cs="Consolas"/>
          <w:sz w:val="19"/>
          <w:szCs w:val="19"/>
          <w:lang w:val="bg-BG"/>
        </w:rPr>
        <w:t>Член-данни:</w:t>
      </w:r>
    </w:p>
    <w:p w:rsidR="00B84FF0" w:rsidRPr="002533E6" w:rsidRDefault="00B84FF0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</w:rPr>
        <w:t>bool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isSorted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 –</w:t>
      </w:r>
      <w:r w:rsidR="0012743B" w:rsidRPr="002533E6">
        <w:rPr>
          <w:rFonts w:ascii="Consolas" w:hAnsi="Consolas" w:cs="Consolas"/>
          <w:sz w:val="19"/>
          <w:szCs w:val="19"/>
          <w:lang w:val="ru-RU"/>
        </w:rPr>
        <w:t xml:space="preserve"> булева </w:t>
      </w:r>
      <w:proofErr w:type="spellStart"/>
      <w:r w:rsidR="0012743B" w:rsidRPr="002533E6">
        <w:rPr>
          <w:rFonts w:ascii="Consolas" w:hAnsi="Consolas" w:cs="Consolas"/>
          <w:sz w:val="19"/>
          <w:szCs w:val="19"/>
          <w:lang w:val="ru-RU"/>
        </w:rPr>
        <w:t>променлива,показваща</w:t>
      </w:r>
      <w:proofErr w:type="spellEnd"/>
      <w:r w:rsidR="0012743B" w:rsidRPr="002533E6">
        <w:rPr>
          <w:rFonts w:ascii="Consolas" w:hAnsi="Consolas" w:cs="Consolas"/>
          <w:sz w:val="19"/>
          <w:szCs w:val="19"/>
          <w:lang w:val="ru-RU"/>
        </w:rPr>
        <w:t xml:space="preserve"> дали </w:t>
      </w:r>
      <w:proofErr w:type="spellStart"/>
      <w:r w:rsidR="0012743B" w:rsidRPr="002533E6">
        <w:rPr>
          <w:rFonts w:ascii="Consolas" w:hAnsi="Consolas" w:cs="Consolas"/>
          <w:sz w:val="19"/>
          <w:szCs w:val="19"/>
          <w:lang w:val="ru-RU"/>
        </w:rPr>
        <w:t>масивът</w:t>
      </w:r>
      <w:proofErr w:type="spellEnd"/>
      <w:r w:rsidR="0012743B" w:rsidRPr="002533E6">
        <w:rPr>
          <w:rFonts w:ascii="Consolas" w:hAnsi="Consolas" w:cs="Consolas"/>
          <w:sz w:val="19"/>
          <w:szCs w:val="19"/>
          <w:lang w:val="ru-RU"/>
        </w:rPr>
        <w:t xml:space="preserve"> е </w:t>
      </w:r>
      <w:proofErr w:type="spellStart"/>
      <w:r w:rsidR="0012743B" w:rsidRPr="002533E6">
        <w:rPr>
          <w:rFonts w:ascii="Consolas" w:hAnsi="Consolas" w:cs="Consolas"/>
          <w:sz w:val="19"/>
          <w:szCs w:val="19"/>
          <w:lang w:val="ru-RU"/>
        </w:rPr>
        <w:t>сортиран</w:t>
      </w:r>
      <w:proofErr w:type="spellEnd"/>
      <w:r w:rsidR="0012743B" w:rsidRPr="002533E6">
        <w:rPr>
          <w:rFonts w:ascii="Consolas" w:hAnsi="Consolas" w:cs="Consolas"/>
          <w:sz w:val="19"/>
          <w:szCs w:val="19"/>
          <w:lang w:val="ru-RU"/>
        </w:rPr>
        <w:t>;</w:t>
      </w:r>
    </w:p>
    <w:p w:rsidR="00B84FF0" w:rsidRPr="002533E6" w:rsidRDefault="00B84FF0" w:rsidP="0012743B">
      <w:pPr>
        <w:pStyle w:val="ListParagraph"/>
        <w:numPr>
          <w:ilvl w:val="0"/>
          <w:numId w:val="25"/>
        </w:numPr>
        <w:rPr>
          <w:lang w:val="bg-BG"/>
        </w:rPr>
      </w:pP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  <w:lang w:val="bg-BG"/>
        </w:rPr>
        <w:t>::</w:t>
      </w:r>
      <w:r w:rsidRPr="002533E6">
        <w:rPr>
          <w:rFonts w:ascii="Consolas" w:hAnsi="Consolas" w:cs="Consolas"/>
          <w:sz w:val="19"/>
          <w:szCs w:val="19"/>
        </w:rPr>
        <w:t>vector</w:t>
      </w:r>
      <w:r w:rsidRPr="002533E6">
        <w:rPr>
          <w:rFonts w:ascii="Consolas" w:hAnsi="Consolas" w:cs="Consolas"/>
          <w:sz w:val="19"/>
          <w:szCs w:val="19"/>
          <w:lang w:val="bg-BG"/>
        </w:rPr>
        <w:t>&lt;</w:t>
      </w: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="0012743B" w:rsidRPr="002533E6">
        <w:rPr>
          <w:rFonts w:ascii="Consolas" w:hAnsi="Consolas" w:cs="Consolas"/>
          <w:sz w:val="19"/>
          <w:szCs w:val="19"/>
          <w:lang w:val="bg-BG"/>
        </w:rPr>
        <w:t xml:space="preserve">&gt; </w:t>
      </w:r>
      <w:r w:rsidR="0012743B" w:rsidRPr="002533E6">
        <w:rPr>
          <w:rFonts w:ascii="Consolas" w:hAnsi="Consolas" w:cs="Consolas"/>
          <w:sz w:val="19"/>
          <w:szCs w:val="19"/>
        </w:rPr>
        <w:t>planes</w:t>
      </w:r>
      <w:r w:rsidR="0012743B" w:rsidRPr="002533E6">
        <w:rPr>
          <w:rFonts w:ascii="Consolas" w:hAnsi="Consolas" w:cs="Consolas"/>
          <w:sz w:val="19"/>
          <w:szCs w:val="19"/>
          <w:lang w:val="bg-BG"/>
        </w:rPr>
        <w:t xml:space="preserve"> – динамичен масив от самолети с информация </w:t>
      </w:r>
      <w:proofErr w:type="spellStart"/>
      <w:r w:rsidR="0012743B"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="0012743B" w:rsidRPr="002533E6">
        <w:rPr>
          <w:rFonts w:ascii="Consolas" w:hAnsi="Consolas" w:cs="Consolas"/>
          <w:sz w:val="19"/>
          <w:szCs w:val="19"/>
          <w:lang w:val="bg-BG"/>
        </w:rPr>
        <w:t>.</w:t>
      </w:r>
    </w:p>
    <w:p w:rsidR="00EE3832" w:rsidRDefault="00765509" w:rsidP="00EE3832">
      <w:pPr>
        <w:ind w:left="360"/>
      </w:pPr>
      <w:r w:rsidRPr="002533E6">
        <w:rPr>
          <w:lang w:val="bg-BG"/>
        </w:rPr>
        <w:t xml:space="preserve"> Помощни функции(</w:t>
      </w:r>
      <w:r w:rsidRPr="002533E6">
        <w:t>private):</w:t>
      </w:r>
    </w:p>
    <w:p w:rsidR="00EE3832" w:rsidRPr="00EE3832" w:rsidRDefault="00EE3832" w:rsidP="00EE3832">
      <w:pPr>
        <w:pStyle w:val="ListParagraph"/>
        <w:numPr>
          <w:ilvl w:val="0"/>
          <w:numId w:val="31"/>
        </w:numPr>
      </w:pPr>
      <w:r w:rsidRPr="00EE3832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EE3832">
        <w:rPr>
          <w:rFonts w:ascii="Consolas" w:hAnsi="Consolas" w:cs="Consolas"/>
          <w:sz w:val="19"/>
          <w:szCs w:val="19"/>
        </w:rPr>
        <w:t>validateData</w:t>
      </w:r>
      <w:proofErr w:type="spellEnd"/>
      <w:r w:rsidRPr="00EE3832">
        <w:rPr>
          <w:rFonts w:ascii="Consolas" w:hAnsi="Consolas" w:cs="Consolas"/>
          <w:sz w:val="19"/>
          <w:szCs w:val="19"/>
        </w:rPr>
        <w:t xml:space="preserve">(long long </w:t>
      </w:r>
      <w:proofErr w:type="spellStart"/>
      <w:r w:rsidRPr="00EE3832">
        <w:rPr>
          <w:rFonts w:ascii="Consolas" w:hAnsi="Consolas" w:cs="Consolas"/>
          <w:sz w:val="19"/>
          <w:szCs w:val="19"/>
        </w:rPr>
        <w:t>int</w:t>
      </w:r>
      <w:proofErr w:type="spellEnd"/>
      <w:r w:rsidRPr="00EE383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E3832">
        <w:rPr>
          <w:rFonts w:ascii="Consolas" w:hAnsi="Consolas" w:cs="Consolas"/>
          <w:sz w:val="19"/>
          <w:szCs w:val="19"/>
        </w:rPr>
        <w:t>std</w:t>
      </w:r>
      <w:proofErr w:type="spellEnd"/>
      <w:r w:rsidRPr="00EE3832">
        <w:rPr>
          <w:rFonts w:ascii="Consolas" w:hAnsi="Consolas" w:cs="Consolas"/>
          <w:sz w:val="19"/>
          <w:szCs w:val="19"/>
        </w:rPr>
        <w:t xml:space="preserve">::string, </w:t>
      </w:r>
      <w:proofErr w:type="spellStart"/>
      <w:r w:rsidRPr="00EE3832">
        <w:rPr>
          <w:rFonts w:ascii="Consolas" w:hAnsi="Consolas" w:cs="Consolas"/>
          <w:sz w:val="19"/>
          <w:szCs w:val="19"/>
        </w:rPr>
        <w:t>std</w:t>
      </w:r>
      <w:proofErr w:type="spellEnd"/>
      <w:r w:rsidRPr="00EE3832">
        <w:rPr>
          <w:rFonts w:ascii="Consolas" w:hAnsi="Consolas" w:cs="Consolas"/>
          <w:sz w:val="19"/>
          <w:szCs w:val="19"/>
        </w:rPr>
        <w:t xml:space="preserve">::string, long </w:t>
      </w:r>
      <w:proofErr w:type="spellStart"/>
      <w:r w:rsidRPr="00EE3832">
        <w:rPr>
          <w:rFonts w:ascii="Consolas" w:hAnsi="Consolas" w:cs="Consolas"/>
          <w:sz w:val="19"/>
          <w:szCs w:val="19"/>
        </w:rPr>
        <w:t>long</w:t>
      </w:r>
      <w:proofErr w:type="spellEnd"/>
      <w:r w:rsidRPr="00EE383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3832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– </w:t>
      </w:r>
      <w:r>
        <w:rPr>
          <w:rFonts w:ascii="Consolas" w:hAnsi="Consolas" w:cs="Consolas"/>
          <w:sz w:val="19"/>
          <w:szCs w:val="19"/>
          <w:lang w:val="bg-BG"/>
        </w:rPr>
        <w:t>функция,която проверява дали данните са коректни.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533E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2533E6">
        <w:rPr>
          <w:rFonts w:ascii="Consolas" w:hAnsi="Consolas" w:cs="Consolas"/>
          <w:sz w:val="19"/>
          <w:szCs w:val="19"/>
        </w:rPr>
        <w:t>createPlaneInFile</w:t>
      </w:r>
      <w:proofErr w:type="spellEnd"/>
      <w:r w:rsidRPr="002533E6">
        <w:rPr>
          <w:rFonts w:ascii="Consolas" w:hAnsi="Consolas" w:cs="Consolas"/>
          <w:sz w:val="19"/>
          <w:szCs w:val="19"/>
        </w:rPr>
        <w:t>(long</w:t>
      </w:r>
      <w:r w:rsidR="002533E6" w:rsidRPr="002533E6">
        <w:rPr>
          <w:rFonts w:ascii="Consolas" w:hAnsi="Consolas" w:cs="Consolas"/>
          <w:sz w:val="19"/>
          <w:szCs w:val="19"/>
        </w:rPr>
        <w:t xml:space="preserve"> long</w:t>
      </w:r>
      <w:r w:rsidRPr="002533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::string,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</w:rPr>
        <w:t>::</w:t>
      </w:r>
      <w:proofErr w:type="spellStart"/>
      <w:r w:rsidRPr="002533E6">
        <w:rPr>
          <w:rFonts w:ascii="Consolas" w:hAnsi="Consolas" w:cs="Consolas"/>
          <w:sz w:val="19"/>
          <w:szCs w:val="19"/>
        </w:rPr>
        <w:t>string,long</w:t>
      </w:r>
      <w:proofErr w:type="spellEnd"/>
      <w:r w:rsidR="002533E6" w:rsidRPr="002533E6">
        <w:rPr>
          <w:rFonts w:ascii="Consolas" w:hAnsi="Consolas" w:cs="Consolas"/>
          <w:sz w:val="19"/>
          <w:szCs w:val="19"/>
        </w:rPr>
        <w:t xml:space="preserve"> long</w:t>
      </w:r>
      <w:r w:rsidRPr="002533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765509" w:rsidRPr="002533E6">
        <w:rPr>
          <w:rFonts w:ascii="Consolas" w:hAnsi="Consolas" w:cs="Consolas"/>
          <w:sz w:val="19"/>
          <w:szCs w:val="19"/>
        </w:rPr>
        <w:t xml:space="preserve">) – </w:t>
      </w:r>
      <w:proofErr w:type="spellStart"/>
      <w:r w:rsidR="00765509" w:rsidRPr="002533E6">
        <w:rPr>
          <w:rFonts w:ascii="Consolas" w:hAnsi="Consolas" w:cs="Consolas"/>
          <w:sz w:val="19"/>
          <w:szCs w:val="19"/>
        </w:rPr>
        <w:t>функция</w:t>
      </w:r>
      <w:proofErr w:type="spellEnd"/>
      <w:r w:rsidR="00765509" w:rsidRPr="002533E6">
        <w:rPr>
          <w:rFonts w:ascii="Consolas" w:hAnsi="Consolas" w:cs="Consolas"/>
          <w:sz w:val="19"/>
          <w:szCs w:val="19"/>
        </w:rPr>
        <w:t>,</w:t>
      </w:r>
      <w:r w:rsidR="00765509" w:rsidRPr="002533E6">
        <w:rPr>
          <w:rFonts w:ascii="Consolas" w:hAnsi="Consolas" w:cs="Consolas"/>
          <w:sz w:val="19"/>
          <w:szCs w:val="19"/>
          <w:lang w:val="bg-BG"/>
        </w:rPr>
        <w:t>която при създаване на самолет го записва във файл.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deletePlaneInFile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="002533E6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) – функция,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която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при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изтриване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на самолет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го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премахва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от файл.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updatePlaneInFile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="002533E6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,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) – функция, </w:t>
      </w:r>
      <w:r w:rsidR="00765509" w:rsidRPr="002533E6">
        <w:rPr>
          <w:rFonts w:ascii="Consolas" w:hAnsi="Consolas" w:cs="Consolas"/>
          <w:sz w:val="19"/>
          <w:szCs w:val="19"/>
          <w:lang w:val="bg-BG"/>
        </w:rPr>
        <w:t>която при промяна на самолет го променя и във файл.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searchPlaneByID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="002533E6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>) – функция,</w:t>
      </w:r>
      <w:r w:rsidR="00765509" w:rsidRPr="002533E6">
        <w:rPr>
          <w:rFonts w:ascii="Consolas" w:hAnsi="Consolas" w:cs="Consolas"/>
          <w:sz w:val="19"/>
          <w:szCs w:val="19"/>
          <w:lang w:val="bg-BG"/>
        </w:rPr>
        <w:t>която връща индекс на търсен самолет по индетификатор (линейно търсене).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lastRenderedPageBreak/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533E6">
        <w:rPr>
          <w:rFonts w:ascii="Consolas" w:hAnsi="Consolas" w:cs="Consolas"/>
          <w:sz w:val="19"/>
          <w:szCs w:val="19"/>
        </w:rPr>
        <w:t>merge</w:t>
      </w:r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::</w:t>
      </w:r>
      <w:r w:rsidRPr="002533E6">
        <w:rPr>
          <w:rFonts w:ascii="Consolas" w:hAnsi="Consolas" w:cs="Consolas"/>
          <w:sz w:val="19"/>
          <w:szCs w:val="19"/>
        </w:rPr>
        <w:t>vector</w:t>
      </w:r>
      <w:r w:rsidRPr="002533E6">
        <w:rPr>
          <w:rFonts w:ascii="Consolas" w:hAnsi="Consolas" w:cs="Consolas"/>
          <w:sz w:val="19"/>
          <w:szCs w:val="19"/>
          <w:lang w:val="ru-RU"/>
        </w:rPr>
        <w:t>&lt;</w:t>
      </w: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&gt;&amp;,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::</w:t>
      </w:r>
      <w:r w:rsidRPr="002533E6">
        <w:rPr>
          <w:rFonts w:ascii="Consolas" w:hAnsi="Consolas" w:cs="Consolas"/>
          <w:sz w:val="19"/>
          <w:szCs w:val="19"/>
        </w:rPr>
        <w:t>vector</w:t>
      </w:r>
      <w:r w:rsidRPr="002533E6">
        <w:rPr>
          <w:rFonts w:ascii="Consolas" w:hAnsi="Consolas" w:cs="Consolas"/>
          <w:sz w:val="19"/>
          <w:szCs w:val="19"/>
          <w:lang w:val="ru-RU"/>
        </w:rPr>
        <w:t>&lt;</w:t>
      </w: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&gt;&amp;,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::</w:t>
      </w:r>
      <w:r w:rsidRPr="002533E6">
        <w:rPr>
          <w:rFonts w:ascii="Consolas" w:hAnsi="Consolas" w:cs="Consolas"/>
          <w:sz w:val="19"/>
          <w:szCs w:val="19"/>
        </w:rPr>
        <w:t>vector</w:t>
      </w:r>
      <w:r w:rsidRPr="002533E6">
        <w:rPr>
          <w:rFonts w:ascii="Consolas" w:hAnsi="Consolas" w:cs="Consolas"/>
          <w:sz w:val="19"/>
          <w:szCs w:val="19"/>
          <w:lang w:val="ru-RU"/>
        </w:rPr>
        <w:t>&lt;</w:t>
      </w: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&gt;&amp;) – функция,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която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приема 2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масива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сравнява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им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елементите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и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записва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по-малкият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в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редицата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и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го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прескача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. След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изчерпване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елементите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някоя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от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редиците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другите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се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записват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в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редицата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>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mergeSort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::</w:t>
      </w:r>
      <w:r w:rsidRPr="002533E6">
        <w:rPr>
          <w:rFonts w:ascii="Consolas" w:hAnsi="Consolas" w:cs="Consolas"/>
          <w:sz w:val="19"/>
          <w:szCs w:val="19"/>
        </w:rPr>
        <w:t>vector</w:t>
      </w:r>
      <w:r w:rsidRPr="002533E6">
        <w:rPr>
          <w:rFonts w:ascii="Consolas" w:hAnsi="Consolas" w:cs="Consolas"/>
          <w:sz w:val="19"/>
          <w:szCs w:val="19"/>
          <w:lang w:val="ru-RU"/>
        </w:rPr>
        <w:t>&lt;</w:t>
      </w:r>
      <w:proofErr w:type="spellStart"/>
      <w:r w:rsidRPr="002533E6">
        <w:rPr>
          <w:rFonts w:ascii="Consolas" w:hAnsi="Consolas" w:cs="Consolas"/>
          <w:sz w:val="19"/>
          <w:szCs w:val="19"/>
        </w:rPr>
        <w:t>PlaneDetails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&gt;&amp;) –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функция,която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разделя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765509" w:rsidRPr="002533E6">
        <w:rPr>
          <w:rFonts w:ascii="Consolas" w:hAnsi="Consolas" w:cs="Consolas"/>
          <w:sz w:val="19"/>
          <w:szCs w:val="19"/>
          <w:lang w:val="ru-RU"/>
        </w:rPr>
        <w:t>редицата</w:t>
      </w:r>
      <w:proofErr w:type="spellEnd"/>
      <w:r w:rsidR="00765509" w:rsidRPr="002533E6">
        <w:rPr>
          <w:rFonts w:ascii="Consolas" w:hAnsi="Consolas" w:cs="Consolas"/>
          <w:sz w:val="19"/>
          <w:szCs w:val="19"/>
          <w:lang w:val="ru-RU"/>
        </w:rPr>
        <w:t xml:space="preserve"> на 2 и </w:t>
      </w:r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сортира рекурсивно 2те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редици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, след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което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с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помощта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на </w:t>
      </w:r>
      <w:r w:rsidR="00AE3484" w:rsidRPr="002533E6">
        <w:rPr>
          <w:rFonts w:ascii="Consolas" w:hAnsi="Consolas" w:cs="Consolas"/>
          <w:sz w:val="19"/>
          <w:szCs w:val="19"/>
        </w:rPr>
        <w:t>merge</w:t>
      </w:r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ги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слива в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една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редица.Новата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редица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е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сортирана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>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binarySearch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,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,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="002533E6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) –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>функция,която намира елемент с двоично търсене.</w:t>
      </w:r>
    </w:p>
    <w:p w:rsidR="0012743B" w:rsidRPr="002533E6" w:rsidRDefault="0012743B" w:rsidP="0012743B">
      <w:pPr>
        <w:pStyle w:val="ListParagraph"/>
        <w:numPr>
          <w:ilvl w:val="0"/>
          <w:numId w:val="25"/>
        </w:numPr>
        <w:rPr>
          <w:lang w:val="bg-BG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</w:rPr>
        <w:t>fillVector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() -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функция,която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при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стартиране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програмата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зарежда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всички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записи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във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вектора,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ако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файлът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не е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празен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>.</w:t>
      </w:r>
    </w:p>
    <w:p w:rsidR="00765509" w:rsidRPr="002533E6" w:rsidRDefault="00765509" w:rsidP="00765509">
      <w:pPr>
        <w:ind w:left="360"/>
        <w:rPr>
          <w:lang w:val="bg-BG"/>
        </w:rPr>
      </w:pPr>
      <w:r w:rsidRPr="002533E6">
        <w:rPr>
          <w:lang w:val="bg-BG"/>
        </w:rPr>
        <w:t>Член-функции:</w:t>
      </w:r>
    </w:p>
    <w:p w:rsidR="00765509" w:rsidRPr="002533E6" w:rsidRDefault="00AE3484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Plane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() – конструктор </w:t>
      </w:r>
      <w:r w:rsidRPr="002533E6">
        <w:rPr>
          <w:rFonts w:ascii="Consolas" w:hAnsi="Consolas" w:cs="Consolas"/>
          <w:sz w:val="19"/>
          <w:szCs w:val="19"/>
          <w:lang w:val="bg-BG"/>
        </w:rPr>
        <w:t xml:space="preserve">по подразбиране,който вика функцията </w:t>
      </w:r>
      <w:proofErr w:type="spellStart"/>
      <w:r w:rsidRPr="002533E6">
        <w:rPr>
          <w:rFonts w:ascii="Consolas" w:hAnsi="Consolas" w:cs="Consolas"/>
          <w:sz w:val="19"/>
          <w:szCs w:val="19"/>
        </w:rPr>
        <w:t>fillVector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().</w:t>
      </w:r>
    </w:p>
    <w:p w:rsidR="00765509" w:rsidRPr="002533E6" w:rsidRDefault="00765509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533E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2533E6">
        <w:rPr>
          <w:rFonts w:ascii="Consolas" w:hAnsi="Consolas" w:cs="Consolas"/>
          <w:sz w:val="19"/>
          <w:szCs w:val="19"/>
        </w:rPr>
        <w:t>createPlane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(long </w:t>
      </w:r>
      <w:r w:rsidR="002533E6" w:rsidRPr="002533E6">
        <w:rPr>
          <w:rFonts w:ascii="Consolas" w:hAnsi="Consolas" w:cs="Consolas"/>
          <w:sz w:val="19"/>
          <w:szCs w:val="19"/>
        </w:rPr>
        <w:t xml:space="preserve">long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::string,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::string, long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="002533E6" w:rsidRPr="002533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AE3484" w:rsidRPr="002533E6">
        <w:rPr>
          <w:rFonts w:ascii="Consolas" w:hAnsi="Consolas" w:cs="Consolas"/>
          <w:sz w:val="19"/>
          <w:szCs w:val="19"/>
        </w:rPr>
        <w:t xml:space="preserve">) –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 xml:space="preserve">създава запис на самолет.Вика в себе си </w:t>
      </w:r>
      <w:proofErr w:type="spellStart"/>
      <w:r w:rsidR="00EE3832">
        <w:rPr>
          <w:rFonts w:ascii="Consolas" w:hAnsi="Consolas" w:cs="Consolas"/>
          <w:sz w:val="19"/>
          <w:szCs w:val="19"/>
        </w:rPr>
        <w:t>createPlaneInFile</w:t>
      </w:r>
      <w:proofErr w:type="spellEnd"/>
      <w:r w:rsidR="00EE3832">
        <w:rPr>
          <w:rFonts w:ascii="Consolas" w:hAnsi="Consolas" w:cs="Consolas"/>
          <w:sz w:val="19"/>
          <w:szCs w:val="19"/>
        </w:rPr>
        <w:t xml:space="preserve"> и </w:t>
      </w:r>
      <w:proofErr w:type="spellStart"/>
      <w:r w:rsidR="00EE3832">
        <w:rPr>
          <w:rFonts w:ascii="Consolas" w:hAnsi="Consolas" w:cs="Consolas"/>
          <w:sz w:val="19"/>
          <w:szCs w:val="19"/>
        </w:rPr>
        <w:t>validateData</w:t>
      </w:r>
      <w:proofErr w:type="spellEnd"/>
      <w:r w:rsidR="00EE3832">
        <w:rPr>
          <w:rFonts w:ascii="Consolas" w:hAnsi="Consolas" w:cs="Consolas"/>
          <w:sz w:val="19"/>
          <w:szCs w:val="19"/>
        </w:rPr>
        <w:t>.</w:t>
      </w:r>
    </w:p>
    <w:p w:rsidR="00765509" w:rsidRPr="002533E6" w:rsidRDefault="00765509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533E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2533E6">
        <w:rPr>
          <w:rFonts w:ascii="Consolas" w:hAnsi="Consolas" w:cs="Consolas"/>
          <w:sz w:val="19"/>
          <w:szCs w:val="19"/>
        </w:rPr>
        <w:t>deletePlane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(long </w:t>
      </w:r>
      <w:r w:rsidR="002533E6" w:rsidRPr="002533E6">
        <w:rPr>
          <w:rFonts w:ascii="Consolas" w:hAnsi="Consolas" w:cs="Consolas"/>
          <w:sz w:val="19"/>
          <w:szCs w:val="19"/>
        </w:rPr>
        <w:t xml:space="preserve">long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AE3484" w:rsidRPr="002533E6">
        <w:rPr>
          <w:rFonts w:ascii="Consolas" w:hAnsi="Consolas" w:cs="Consolas"/>
          <w:sz w:val="19"/>
          <w:szCs w:val="19"/>
        </w:rPr>
        <w:t xml:space="preserve">) –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изтрива</w:t>
      </w:r>
      <w:proofErr w:type="spellEnd"/>
      <w:r w:rsidR="00AE3484" w:rsidRPr="002533E6">
        <w:rPr>
          <w:rFonts w:ascii="Consolas" w:hAnsi="Consolas" w:cs="Consolas"/>
          <w:sz w:val="19"/>
          <w:szCs w:val="19"/>
        </w:rPr>
        <w:t xml:space="preserve">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 xml:space="preserve">запис на самолет.Вика в себе си </w:t>
      </w:r>
      <w:proofErr w:type="spellStart"/>
      <w:r w:rsidR="00AE3484" w:rsidRPr="002533E6">
        <w:rPr>
          <w:rFonts w:ascii="Consolas" w:hAnsi="Consolas" w:cs="Consolas"/>
          <w:sz w:val="19"/>
          <w:szCs w:val="19"/>
        </w:rPr>
        <w:t>deletePlaneInFile</w:t>
      </w:r>
      <w:proofErr w:type="spellEnd"/>
      <w:r w:rsidR="00AE3484" w:rsidRPr="002533E6">
        <w:rPr>
          <w:rFonts w:ascii="Consolas" w:hAnsi="Consolas" w:cs="Consolas"/>
          <w:sz w:val="19"/>
          <w:szCs w:val="19"/>
        </w:rPr>
        <w:t>.</w:t>
      </w:r>
    </w:p>
    <w:p w:rsidR="00765509" w:rsidRPr="002533E6" w:rsidRDefault="00765509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533E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2533E6">
        <w:rPr>
          <w:rFonts w:ascii="Consolas" w:hAnsi="Consolas" w:cs="Consolas"/>
          <w:sz w:val="19"/>
          <w:szCs w:val="19"/>
        </w:rPr>
        <w:t>updatePlane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(long </w:t>
      </w:r>
      <w:r w:rsidR="002533E6" w:rsidRPr="002533E6">
        <w:rPr>
          <w:rFonts w:ascii="Consolas" w:hAnsi="Consolas" w:cs="Consolas"/>
          <w:sz w:val="19"/>
          <w:szCs w:val="19"/>
        </w:rPr>
        <w:t xml:space="preserve">long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</w:rPr>
        <w:t xml:space="preserve">::string, </w:t>
      </w:r>
      <w:proofErr w:type="spellStart"/>
      <w:r w:rsidRPr="002533E6">
        <w:rPr>
          <w:rFonts w:ascii="Consolas" w:hAnsi="Consolas" w:cs="Consolas"/>
          <w:sz w:val="19"/>
          <w:szCs w:val="19"/>
        </w:rPr>
        <w:t>std</w:t>
      </w:r>
      <w:proofErr w:type="spellEnd"/>
      <w:r w:rsidRPr="002533E6">
        <w:rPr>
          <w:rFonts w:ascii="Consolas" w:hAnsi="Consolas" w:cs="Consolas"/>
          <w:sz w:val="19"/>
          <w:szCs w:val="19"/>
        </w:rPr>
        <w:t>::string</w:t>
      </w:r>
      <w:r w:rsidR="00AE3484" w:rsidRPr="002533E6">
        <w:rPr>
          <w:rFonts w:ascii="Consolas" w:hAnsi="Consolas" w:cs="Consolas"/>
          <w:sz w:val="19"/>
          <w:szCs w:val="19"/>
        </w:rPr>
        <w:t xml:space="preserve">) –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 xml:space="preserve">променя атрибут на самолет.Вика в себе си </w:t>
      </w:r>
      <w:proofErr w:type="spellStart"/>
      <w:r w:rsidR="00AE3484" w:rsidRPr="002533E6">
        <w:rPr>
          <w:rFonts w:ascii="Consolas" w:hAnsi="Consolas" w:cs="Consolas"/>
          <w:sz w:val="19"/>
          <w:szCs w:val="19"/>
        </w:rPr>
        <w:t>updatePlaneInFile</w:t>
      </w:r>
      <w:proofErr w:type="spellEnd"/>
      <w:r w:rsidR="00AE3484" w:rsidRPr="002533E6">
        <w:rPr>
          <w:rFonts w:ascii="Consolas" w:hAnsi="Consolas" w:cs="Consolas"/>
          <w:sz w:val="19"/>
          <w:szCs w:val="19"/>
        </w:rPr>
        <w:t>.</w:t>
      </w:r>
    </w:p>
    <w:p w:rsidR="00765509" w:rsidRPr="002533E6" w:rsidRDefault="00765509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showPlanes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) –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>показва поискан брой самолети от даден индекс.</w:t>
      </w:r>
    </w:p>
    <w:p w:rsidR="00765509" w:rsidRPr="002533E6" w:rsidRDefault="00765509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searchPlane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r w:rsidRPr="002533E6">
        <w:rPr>
          <w:rFonts w:ascii="Consolas" w:hAnsi="Consolas" w:cs="Consolas"/>
          <w:sz w:val="19"/>
          <w:szCs w:val="19"/>
        </w:rPr>
        <w:t>long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2533E6" w:rsidRPr="002533E6">
        <w:rPr>
          <w:rFonts w:ascii="Consolas" w:hAnsi="Consolas" w:cs="Consolas"/>
          <w:sz w:val="19"/>
          <w:szCs w:val="19"/>
        </w:rPr>
        <w:t>long</w:t>
      </w:r>
      <w:proofErr w:type="spellEnd"/>
      <w:r w:rsidR="002533E6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2533E6">
        <w:rPr>
          <w:rFonts w:ascii="Consolas" w:hAnsi="Consolas" w:cs="Consolas"/>
          <w:sz w:val="19"/>
          <w:szCs w:val="19"/>
        </w:rPr>
        <w:t>int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) –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търси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 xml:space="preserve">по идентификатор на самолет, в зависимост от това дали е извикана </w:t>
      </w:r>
      <w:proofErr w:type="spellStart"/>
      <w:r w:rsidR="00AE3484" w:rsidRPr="002533E6">
        <w:rPr>
          <w:rFonts w:ascii="Consolas" w:hAnsi="Consolas" w:cs="Consolas"/>
          <w:sz w:val="19"/>
          <w:szCs w:val="19"/>
        </w:rPr>
        <w:t>optimizePlane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или не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търси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линейно или двоично.</w:t>
      </w:r>
    </w:p>
    <w:p w:rsidR="00765509" w:rsidRPr="002533E6" w:rsidRDefault="00765509" w:rsidP="007655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533E6">
        <w:rPr>
          <w:rFonts w:ascii="Consolas" w:hAnsi="Consolas" w:cs="Consolas"/>
          <w:sz w:val="19"/>
          <w:szCs w:val="19"/>
        </w:rPr>
        <w:t>void</w:t>
      </w:r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AE3484" w:rsidRPr="002533E6">
        <w:rPr>
          <w:rFonts w:ascii="Consolas" w:hAnsi="Consolas" w:cs="Consolas"/>
          <w:sz w:val="19"/>
          <w:szCs w:val="19"/>
        </w:rPr>
        <w:t>optimizePlane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() – </w:t>
      </w:r>
      <w:proofErr w:type="spellStart"/>
      <w:r w:rsidR="00AE3484" w:rsidRPr="002533E6">
        <w:rPr>
          <w:rFonts w:ascii="Consolas" w:hAnsi="Consolas" w:cs="Consolas"/>
          <w:sz w:val="19"/>
          <w:szCs w:val="19"/>
          <w:lang w:val="ru-RU"/>
        </w:rPr>
        <w:t>сортива</w:t>
      </w:r>
      <w:proofErr w:type="spellEnd"/>
      <w:r w:rsidR="00AE3484"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AE3484" w:rsidRPr="002533E6">
        <w:rPr>
          <w:rFonts w:ascii="Consolas" w:hAnsi="Consolas" w:cs="Consolas"/>
          <w:sz w:val="19"/>
          <w:szCs w:val="19"/>
          <w:lang w:val="bg-BG"/>
        </w:rPr>
        <w:t>масива с помощта на метод на сливането.</w:t>
      </w:r>
    </w:p>
    <w:p w:rsidR="00AE3484" w:rsidRPr="002533E6" w:rsidRDefault="00AE3484" w:rsidP="00AE3484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E3484" w:rsidRPr="002533E6" w:rsidRDefault="00AE3484" w:rsidP="00AE3484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E3484" w:rsidRPr="002533E6" w:rsidRDefault="00AE3484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  <w:lang w:val="bg-BG"/>
        </w:rPr>
        <w:t xml:space="preserve"> 4.</w:t>
      </w:r>
      <w:r w:rsidR="00F05EA7" w:rsidRPr="002533E6">
        <w:rPr>
          <w:rFonts w:ascii="Consolas" w:hAnsi="Consolas" w:cs="Consolas"/>
          <w:sz w:val="19"/>
          <w:szCs w:val="19"/>
          <w:lang w:val="bg-BG"/>
        </w:rPr>
        <w:t>Идеи за бъдещи подобрения:</w:t>
      </w: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  <w:lang w:val="bg-BG"/>
        </w:rPr>
        <w:t xml:space="preserve">Реализиране на програмата с червено-черно дърво.Няма да има нужда от сортировка и търсенето ще отнема време </w:t>
      </w:r>
      <w:r w:rsidRPr="002533E6">
        <w:rPr>
          <w:rFonts w:ascii="Consolas" w:hAnsi="Consolas" w:cs="Consolas"/>
          <w:sz w:val="19"/>
          <w:szCs w:val="19"/>
        </w:rPr>
        <w:t>O</w:t>
      </w:r>
      <w:r w:rsidRPr="002533E6">
        <w:rPr>
          <w:rFonts w:ascii="Consolas" w:hAnsi="Consolas" w:cs="Consolas"/>
          <w:sz w:val="19"/>
          <w:szCs w:val="19"/>
          <w:lang w:val="ru-RU"/>
        </w:rPr>
        <w:t>(</w:t>
      </w:r>
      <w:r w:rsidRPr="002533E6">
        <w:rPr>
          <w:rFonts w:ascii="Consolas" w:hAnsi="Consolas" w:cs="Consolas"/>
          <w:sz w:val="19"/>
          <w:szCs w:val="19"/>
        </w:rPr>
        <w:t>log</w:t>
      </w:r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533E6">
        <w:rPr>
          <w:rFonts w:ascii="Consolas" w:hAnsi="Consolas" w:cs="Consolas"/>
          <w:sz w:val="19"/>
          <w:szCs w:val="19"/>
        </w:rPr>
        <w:t>n</w:t>
      </w:r>
      <w:r w:rsidRPr="002533E6">
        <w:rPr>
          <w:rFonts w:ascii="Consolas" w:hAnsi="Consolas" w:cs="Consolas"/>
          <w:sz w:val="19"/>
          <w:szCs w:val="19"/>
          <w:lang w:val="ru-RU"/>
        </w:rPr>
        <w:t>).</w:t>
      </w: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</w:p>
    <w:p w:rsidR="00F05EA7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  <w:lang w:val="bg-BG"/>
        </w:rPr>
        <w:t xml:space="preserve">5.Референция към </w:t>
      </w:r>
      <w:proofErr w:type="spellStart"/>
      <w:r w:rsidRPr="002533E6">
        <w:rPr>
          <w:rFonts w:ascii="Consolas" w:hAnsi="Consolas" w:cs="Consolas"/>
          <w:sz w:val="19"/>
          <w:szCs w:val="19"/>
        </w:rPr>
        <w:t>git</w:t>
      </w:r>
      <w:proofErr w:type="spellEnd"/>
      <w:r w:rsidRPr="002533E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533E6">
        <w:rPr>
          <w:rFonts w:ascii="Consolas" w:hAnsi="Consolas" w:cs="Consolas"/>
          <w:sz w:val="19"/>
          <w:szCs w:val="19"/>
          <w:lang w:val="bg-BG"/>
        </w:rPr>
        <w:t>хранилище:</w:t>
      </w:r>
    </w:p>
    <w:p w:rsidR="002172C0" w:rsidRPr="002533E6" w:rsidRDefault="002172C0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r w:rsidRPr="002172C0">
        <w:rPr>
          <w:rFonts w:ascii="Consolas" w:hAnsi="Consolas" w:cs="Consolas"/>
          <w:sz w:val="19"/>
          <w:szCs w:val="19"/>
          <w:lang w:val="bg-BG"/>
        </w:rPr>
        <w:t>https://github.com/galyap38/PlaneDatabase.git</w:t>
      </w: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bookmarkStart w:id="0" w:name="_GoBack"/>
      <w:bookmarkEnd w:id="0"/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</w:p>
    <w:p w:rsidR="00F05EA7" w:rsidRPr="002533E6" w:rsidRDefault="00F05EA7" w:rsidP="00AE3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bg-BG"/>
        </w:rPr>
      </w:pPr>
      <w:r w:rsidRPr="002533E6">
        <w:rPr>
          <w:rFonts w:ascii="Consolas" w:hAnsi="Consolas" w:cs="Consolas"/>
          <w:sz w:val="19"/>
          <w:szCs w:val="19"/>
          <w:lang w:val="bg-BG"/>
        </w:rPr>
        <w:t>Изготвена от Галя Петрова,ф.н:45263,гр:2,сп:Информатика</w:t>
      </w:r>
    </w:p>
    <w:sectPr w:rsidR="00F05EA7" w:rsidRPr="0025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8E617D"/>
    <w:multiLevelType w:val="hybridMultilevel"/>
    <w:tmpl w:val="86342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32124"/>
    <w:multiLevelType w:val="hybridMultilevel"/>
    <w:tmpl w:val="2C1E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FDA3E51"/>
    <w:multiLevelType w:val="hybridMultilevel"/>
    <w:tmpl w:val="816C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158EB"/>
    <w:multiLevelType w:val="hybridMultilevel"/>
    <w:tmpl w:val="10804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8912268"/>
    <w:multiLevelType w:val="hybridMultilevel"/>
    <w:tmpl w:val="6626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B81012"/>
    <w:multiLevelType w:val="hybridMultilevel"/>
    <w:tmpl w:val="6ACE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4F4210"/>
    <w:multiLevelType w:val="hybridMultilevel"/>
    <w:tmpl w:val="5C3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DEB76F4"/>
    <w:multiLevelType w:val="hybridMultilevel"/>
    <w:tmpl w:val="A2FE90AE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29"/>
  </w:num>
  <w:num w:numId="24">
    <w:abstractNumId w:val="23"/>
  </w:num>
  <w:num w:numId="25">
    <w:abstractNumId w:val="19"/>
  </w:num>
  <w:num w:numId="26">
    <w:abstractNumId w:val="20"/>
  </w:num>
  <w:num w:numId="27">
    <w:abstractNumId w:val="15"/>
  </w:num>
  <w:num w:numId="28">
    <w:abstractNumId w:val="13"/>
  </w:num>
  <w:num w:numId="29">
    <w:abstractNumId w:val="26"/>
  </w:num>
  <w:num w:numId="30">
    <w:abstractNumId w:val="3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C5"/>
    <w:rsid w:val="00116378"/>
    <w:rsid w:val="0012743B"/>
    <w:rsid w:val="002172C0"/>
    <w:rsid w:val="002533E6"/>
    <w:rsid w:val="00645252"/>
    <w:rsid w:val="006D3D74"/>
    <w:rsid w:val="00765509"/>
    <w:rsid w:val="00812D6D"/>
    <w:rsid w:val="0083569A"/>
    <w:rsid w:val="009B37C5"/>
    <w:rsid w:val="00A9204E"/>
    <w:rsid w:val="00AE3484"/>
    <w:rsid w:val="00B84FF0"/>
    <w:rsid w:val="00EC0E28"/>
    <w:rsid w:val="00EE3832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73CF"/>
  <w15:chartTrackingRefBased/>
  <w15:docId w15:val="{3FF935AA-7B40-4AFC-9784-928D5279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ya%20Petrov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119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 Petrova</dc:creator>
  <cp:keywords/>
  <dc:description/>
  <cp:lastModifiedBy>Galya Petrova</cp:lastModifiedBy>
  <cp:revision>4</cp:revision>
  <dcterms:created xsi:type="dcterms:W3CDTF">2020-01-02T14:27:00Z</dcterms:created>
  <dcterms:modified xsi:type="dcterms:W3CDTF">2020-01-02T16:51:00Z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